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93DD" w14:textId="6634BDA3" w:rsidR="00A9204E" w:rsidRDefault="00E14ADF" w:rsidP="00E14ADF">
      <w:pPr>
        <w:pStyle w:val="Heading1"/>
        <w:rPr>
          <w:lang w:val="en-IE"/>
        </w:rPr>
      </w:pPr>
      <w:proofErr w:type="spellStart"/>
      <w:r>
        <w:rPr>
          <w:lang w:val="en-IE"/>
        </w:rPr>
        <w:t>TravelPal</w:t>
      </w:r>
      <w:proofErr w:type="spellEnd"/>
      <w:r>
        <w:rPr>
          <w:lang w:val="en-IE"/>
        </w:rPr>
        <w:t xml:space="preserve"> User Stories</w:t>
      </w:r>
    </w:p>
    <w:p w14:paraId="33234E9A" w14:textId="77777777" w:rsidR="00E14ADF" w:rsidRDefault="00E14ADF" w:rsidP="00E14ADF">
      <w:pPr>
        <w:rPr>
          <w:lang w:val="en-IE"/>
        </w:rPr>
      </w:pPr>
    </w:p>
    <w:p w14:paraId="35134EEF" w14:textId="0216137A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Creating an Itinerary:</w:t>
      </w:r>
    </w:p>
    <w:p w14:paraId="4C7D69AC" w14:textId="77777777" w:rsidR="00E14ADF" w:rsidRPr="00E14ADF" w:rsidRDefault="00E14ADF" w:rsidP="00E14ADF">
      <w:pPr>
        <w:pStyle w:val="ListParagraph"/>
        <w:numPr>
          <w:ilvl w:val="0"/>
          <w:numId w:val="27"/>
        </w:numPr>
        <w:rPr>
          <w:lang w:val="en-IE"/>
        </w:rPr>
      </w:pPr>
      <w:r w:rsidRPr="00E14ADF">
        <w:rPr>
          <w:lang w:val="en-IE"/>
        </w:rPr>
        <w:t>As a travel enthusiast, I want to be able to create a new itinerary for my upcoming trip.</w:t>
      </w:r>
    </w:p>
    <w:p w14:paraId="024BC0E8" w14:textId="77777777" w:rsidR="00E14ADF" w:rsidRPr="00E14ADF" w:rsidRDefault="00E14ADF" w:rsidP="00E14ADF">
      <w:pPr>
        <w:pStyle w:val="ListParagraph"/>
        <w:numPr>
          <w:ilvl w:val="0"/>
          <w:numId w:val="27"/>
        </w:numPr>
        <w:rPr>
          <w:lang w:val="en-IE"/>
        </w:rPr>
      </w:pPr>
      <w:r w:rsidRPr="00E14ADF">
        <w:rPr>
          <w:lang w:val="en-IE"/>
        </w:rPr>
        <w:t>I should be able to add destinations, specify activities for each destination, and set the duration of each activity.</w:t>
      </w:r>
    </w:p>
    <w:p w14:paraId="2BBF95A3" w14:textId="5A812E10" w:rsidR="00E14ADF" w:rsidRDefault="00E14ADF" w:rsidP="00E14ADF">
      <w:pPr>
        <w:pStyle w:val="ListParagraph"/>
        <w:numPr>
          <w:ilvl w:val="0"/>
          <w:numId w:val="27"/>
        </w:numPr>
        <w:rPr>
          <w:lang w:val="en-IE"/>
        </w:rPr>
      </w:pPr>
      <w:r w:rsidRPr="00E14ADF">
        <w:rPr>
          <w:lang w:val="en-IE"/>
        </w:rPr>
        <w:t>I want the ability to easily edit and update my itinerary as my plans evolve.</w:t>
      </w:r>
    </w:p>
    <w:p w14:paraId="6935588C" w14:textId="77777777" w:rsidR="00E14ADF" w:rsidRDefault="00E14ADF" w:rsidP="00E14ADF">
      <w:pPr>
        <w:rPr>
          <w:lang w:val="en-IE"/>
        </w:rPr>
      </w:pPr>
    </w:p>
    <w:p w14:paraId="12C5746E" w14:textId="6C67BC69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Exploring Destinations:</w:t>
      </w:r>
    </w:p>
    <w:p w14:paraId="241041D3" w14:textId="7D88EA1C" w:rsidR="00E14ADF" w:rsidRPr="00E14ADF" w:rsidRDefault="00E14ADF" w:rsidP="00E14ADF">
      <w:pPr>
        <w:pStyle w:val="ListParagraph"/>
        <w:numPr>
          <w:ilvl w:val="0"/>
          <w:numId w:val="28"/>
        </w:numPr>
        <w:rPr>
          <w:lang w:val="en-IE"/>
        </w:rPr>
      </w:pPr>
      <w:r w:rsidRPr="00E14ADF">
        <w:rPr>
          <w:lang w:val="en-IE"/>
        </w:rPr>
        <w:t xml:space="preserve">As a user, I want to explore potential travel destinations for my next </w:t>
      </w:r>
      <w:r>
        <w:rPr>
          <w:lang w:val="en-IE"/>
        </w:rPr>
        <w:t>trip</w:t>
      </w:r>
      <w:r w:rsidRPr="00E14ADF">
        <w:rPr>
          <w:lang w:val="en-IE"/>
        </w:rPr>
        <w:t>.</w:t>
      </w:r>
    </w:p>
    <w:p w14:paraId="1EBA1006" w14:textId="77777777" w:rsidR="00E14ADF" w:rsidRPr="00E14ADF" w:rsidRDefault="00E14ADF" w:rsidP="00E14ADF">
      <w:pPr>
        <w:pStyle w:val="ListParagraph"/>
        <w:numPr>
          <w:ilvl w:val="0"/>
          <w:numId w:val="28"/>
        </w:numPr>
        <w:rPr>
          <w:lang w:val="en-IE"/>
        </w:rPr>
      </w:pPr>
      <w:r w:rsidRPr="00E14ADF">
        <w:rPr>
          <w:lang w:val="en-IE"/>
        </w:rPr>
        <w:t>I should be able to search for destinations based on factors like location, activities offered, and user reviews.</w:t>
      </w:r>
    </w:p>
    <w:p w14:paraId="290FDABB" w14:textId="63057DE2" w:rsidR="00E14ADF" w:rsidRPr="00E14ADF" w:rsidRDefault="00E14ADF" w:rsidP="00E14ADF">
      <w:pPr>
        <w:pStyle w:val="ListParagraph"/>
        <w:numPr>
          <w:ilvl w:val="0"/>
          <w:numId w:val="28"/>
        </w:numPr>
        <w:rPr>
          <w:lang w:val="en-IE"/>
        </w:rPr>
      </w:pPr>
      <w:r w:rsidRPr="00E14ADF">
        <w:rPr>
          <w:lang w:val="en-IE"/>
        </w:rPr>
        <w:t>I want to view basic information about each destination, such as popular attractions, weather forecasts, and local tips.</w:t>
      </w:r>
    </w:p>
    <w:p w14:paraId="5904A55E" w14:textId="77777777" w:rsidR="00E14ADF" w:rsidRDefault="00E14ADF" w:rsidP="00E14ADF">
      <w:pPr>
        <w:rPr>
          <w:lang w:val="en-IE"/>
        </w:rPr>
      </w:pPr>
    </w:p>
    <w:p w14:paraId="13C068B3" w14:textId="7370C63E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Receiving Notifications:</w:t>
      </w:r>
    </w:p>
    <w:p w14:paraId="53286A3D" w14:textId="3F9E5E56" w:rsidR="00E14ADF" w:rsidRPr="00E14ADF" w:rsidRDefault="00E14ADF" w:rsidP="00E14ADF">
      <w:pPr>
        <w:pStyle w:val="ListParagraph"/>
        <w:numPr>
          <w:ilvl w:val="0"/>
          <w:numId w:val="29"/>
        </w:numPr>
        <w:rPr>
          <w:lang w:val="en-IE"/>
        </w:rPr>
      </w:pPr>
      <w:r w:rsidRPr="00E14ADF">
        <w:rPr>
          <w:lang w:val="en-IE"/>
        </w:rPr>
        <w:t xml:space="preserve">As a busy </w:t>
      </w:r>
      <w:r w:rsidRPr="00E14ADF">
        <w:rPr>
          <w:lang w:val="en-IE"/>
        </w:rPr>
        <w:t>traveller</w:t>
      </w:r>
      <w:r w:rsidRPr="00E14ADF">
        <w:rPr>
          <w:lang w:val="en-IE"/>
        </w:rPr>
        <w:t>, I want to receive timely notifications about my upcoming activities and any changes to my itinerary.</w:t>
      </w:r>
    </w:p>
    <w:p w14:paraId="50809414" w14:textId="77777777" w:rsidR="00E14ADF" w:rsidRPr="00E14ADF" w:rsidRDefault="00E14ADF" w:rsidP="00E14ADF">
      <w:pPr>
        <w:pStyle w:val="ListParagraph"/>
        <w:numPr>
          <w:ilvl w:val="0"/>
          <w:numId w:val="29"/>
        </w:numPr>
        <w:rPr>
          <w:lang w:val="en-IE"/>
        </w:rPr>
      </w:pPr>
      <w:r w:rsidRPr="00E14ADF">
        <w:rPr>
          <w:lang w:val="en-IE"/>
        </w:rPr>
        <w:t>I expect to receive reminders before the start of each activity and notifications if there are modifications to my itinerary.</w:t>
      </w:r>
    </w:p>
    <w:p w14:paraId="62C0A680" w14:textId="6FBDAF03" w:rsidR="00E14ADF" w:rsidRPr="00E14ADF" w:rsidRDefault="00E14ADF" w:rsidP="00E14ADF">
      <w:pPr>
        <w:pStyle w:val="ListParagraph"/>
        <w:numPr>
          <w:ilvl w:val="0"/>
          <w:numId w:val="29"/>
        </w:numPr>
        <w:rPr>
          <w:lang w:val="en-IE"/>
        </w:rPr>
      </w:pPr>
      <w:r w:rsidRPr="00E14ADF">
        <w:rPr>
          <w:lang w:val="en-IE"/>
        </w:rPr>
        <w:t>I want the option to customize my notification preferences to suit my needs.</w:t>
      </w:r>
    </w:p>
    <w:p w14:paraId="0CC14AFC" w14:textId="77777777" w:rsidR="00E14ADF" w:rsidRDefault="00E14ADF" w:rsidP="00E14ADF">
      <w:pPr>
        <w:rPr>
          <w:lang w:val="en-IE"/>
        </w:rPr>
      </w:pPr>
    </w:p>
    <w:p w14:paraId="75D6AF7E" w14:textId="6EBFA68A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Profile Customization:</w:t>
      </w:r>
    </w:p>
    <w:p w14:paraId="4DD9682D" w14:textId="77777777" w:rsidR="00E14ADF" w:rsidRPr="00E14ADF" w:rsidRDefault="00E14ADF" w:rsidP="00E14ADF">
      <w:pPr>
        <w:pStyle w:val="ListParagraph"/>
        <w:numPr>
          <w:ilvl w:val="0"/>
          <w:numId w:val="30"/>
        </w:numPr>
        <w:rPr>
          <w:lang w:val="en-IE"/>
        </w:rPr>
      </w:pPr>
      <w:r w:rsidRPr="00E14ADF">
        <w:rPr>
          <w:lang w:val="en-IE"/>
        </w:rPr>
        <w:t xml:space="preserve">As a user, I want to personalize my </w:t>
      </w:r>
      <w:proofErr w:type="spellStart"/>
      <w:r w:rsidRPr="00E14ADF">
        <w:rPr>
          <w:lang w:val="en-IE"/>
        </w:rPr>
        <w:t>TravelPal</w:t>
      </w:r>
      <w:proofErr w:type="spellEnd"/>
      <w:r w:rsidRPr="00E14ADF">
        <w:rPr>
          <w:lang w:val="en-IE"/>
        </w:rPr>
        <w:t xml:space="preserve"> profile to reflect my unique travel preferences and style.</w:t>
      </w:r>
    </w:p>
    <w:p w14:paraId="287E669D" w14:textId="60C4A115" w:rsidR="00E14ADF" w:rsidRPr="00E14ADF" w:rsidRDefault="00E14ADF" w:rsidP="00E14ADF">
      <w:pPr>
        <w:pStyle w:val="ListParagraph"/>
        <w:numPr>
          <w:ilvl w:val="0"/>
          <w:numId w:val="30"/>
        </w:numPr>
        <w:rPr>
          <w:lang w:val="en-IE"/>
        </w:rPr>
      </w:pPr>
      <w:r w:rsidRPr="00E14ADF">
        <w:rPr>
          <w:lang w:val="en-IE"/>
        </w:rPr>
        <w:t>I should have the ability to upload a profile picture, add a short bio</w:t>
      </w:r>
      <w:r>
        <w:rPr>
          <w:lang w:val="en-IE"/>
        </w:rPr>
        <w:t>.</w:t>
      </w:r>
    </w:p>
    <w:p w14:paraId="4728E9FB" w14:textId="77777777" w:rsidR="00E14ADF" w:rsidRDefault="00E14ADF" w:rsidP="00E14ADF">
      <w:pPr>
        <w:rPr>
          <w:lang w:val="en-IE"/>
        </w:rPr>
      </w:pPr>
    </w:p>
    <w:p w14:paraId="7FA88861" w14:textId="23607CDB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Providing Feedback:</w:t>
      </w:r>
    </w:p>
    <w:p w14:paraId="1828986F" w14:textId="77777777" w:rsidR="00E14ADF" w:rsidRPr="00E14ADF" w:rsidRDefault="00E14ADF" w:rsidP="00E14ADF">
      <w:pPr>
        <w:pStyle w:val="ListParagraph"/>
        <w:numPr>
          <w:ilvl w:val="0"/>
          <w:numId w:val="31"/>
        </w:numPr>
        <w:rPr>
          <w:lang w:val="en-IE"/>
        </w:rPr>
      </w:pPr>
      <w:r w:rsidRPr="00E14ADF">
        <w:rPr>
          <w:lang w:val="en-IE"/>
        </w:rPr>
        <w:t>As a user who has completed a trip, I want to be able to provide feedback on the destinations and activities I experienced.</w:t>
      </w:r>
    </w:p>
    <w:p w14:paraId="686C8601" w14:textId="77777777" w:rsidR="00E14ADF" w:rsidRPr="00E14ADF" w:rsidRDefault="00E14ADF" w:rsidP="00E14ADF">
      <w:pPr>
        <w:pStyle w:val="ListParagraph"/>
        <w:numPr>
          <w:ilvl w:val="0"/>
          <w:numId w:val="31"/>
        </w:numPr>
        <w:rPr>
          <w:lang w:val="en-IE"/>
        </w:rPr>
      </w:pPr>
      <w:r w:rsidRPr="00E14ADF">
        <w:rPr>
          <w:lang w:val="en-IE"/>
        </w:rPr>
        <w:t xml:space="preserve">I should have the ability to rate and review each destination and activity, sharing my insights with the </w:t>
      </w:r>
      <w:proofErr w:type="spellStart"/>
      <w:r w:rsidRPr="00E14ADF">
        <w:rPr>
          <w:lang w:val="en-IE"/>
        </w:rPr>
        <w:t>TravelPal</w:t>
      </w:r>
      <w:proofErr w:type="spellEnd"/>
      <w:r w:rsidRPr="00E14ADF">
        <w:rPr>
          <w:lang w:val="en-IE"/>
        </w:rPr>
        <w:t xml:space="preserve"> community.</w:t>
      </w:r>
    </w:p>
    <w:p w14:paraId="4709A53F" w14:textId="265DD099" w:rsidR="00E14ADF" w:rsidRPr="00E14ADF" w:rsidRDefault="00E14ADF" w:rsidP="00E14ADF">
      <w:pPr>
        <w:pStyle w:val="ListParagraph"/>
        <w:numPr>
          <w:ilvl w:val="0"/>
          <w:numId w:val="31"/>
        </w:numPr>
        <w:rPr>
          <w:lang w:val="en-IE"/>
        </w:rPr>
      </w:pPr>
      <w:r w:rsidRPr="00E14ADF">
        <w:rPr>
          <w:lang w:val="en-IE"/>
        </w:rPr>
        <w:t>I expect my feedback to contribute to the platform's content and help other users make informed decisions.</w:t>
      </w:r>
    </w:p>
    <w:p w14:paraId="3A3926DD" w14:textId="77777777" w:rsidR="00E14ADF" w:rsidRDefault="00E14ADF" w:rsidP="00E14ADF">
      <w:pPr>
        <w:rPr>
          <w:lang w:val="en-IE"/>
        </w:rPr>
      </w:pPr>
    </w:p>
    <w:p w14:paraId="6D344903" w14:textId="09356C1C" w:rsidR="00E14ADF" w:rsidRDefault="00E14ADF" w:rsidP="00E14ADF">
      <w:pPr>
        <w:pStyle w:val="Heading2"/>
        <w:numPr>
          <w:ilvl w:val="0"/>
          <w:numId w:val="26"/>
        </w:numPr>
        <w:rPr>
          <w:lang w:val="en-IE"/>
        </w:rPr>
      </w:pPr>
      <w:r w:rsidRPr="00E14ADF">
        <w:rPr>
          <w:lang w:val="en-IE"/>
        </w:rPr>
        <w:t>Auto-Generated Itinerary:</w:t>
      </w:r>
    </w:p>
    <w:p w14:paraId="049BCC5F" w14:textId="3E2EE31E" w:rsidR="00E14ADF" w:rsidRPr="00E14ADF" w:rsidRDefault="00E14ADF" w:rsidP="00E14ADF">
      <w:pPr>
        <w:pStyle w:val="ListParagraph"/>
        <w:numPr>
          <w:ilvl w:val="0"/>
          <w:numId w:val="32"/>
        </w:numPr>
        <w:rPr>
          <w:lang w:val="en-IE"/>
        </w:rPr>
      </w:pPr>
      <w:r w:rsidRPr="00E14ADF">
        <w:rPr>
          <w:lang w:val="en-IE"/>
        </w:rPr>
        <w:t xml:space="preserve">As a user seeking inspiration, I want </w:t>
      </w:r>
      <w:proofErr w:type="spellStart"/>
      <w:r w:rsidRPr="00E14ADF">
        <w:rPr>
          <w:lang w:val="en-IE"/>
        </w:rPr>
        <w:t>TravelPal</w:t>
      </w:r>
      <w:proofErr w:type="spellEnd"/>
      <w:r w:rsidRPr="00E14ADF">
        <w:rPr>
          <w:lang w:val="en-IE"/>
        </w:rPr>
        <w:t xml:space="preserve"> to generate a draft itinerary based on my preferences.</w:t>
      </w:r>
    </w:p>
    <w:p w14:paraId="67FC041E" w14:textId="77777777" w:rsidR="00E14ADF" w:rsidRPr="00E14ADF" w:rsidRDefault="00E14ADF" w:rsidP="00E14ADF">
      <w:pPr>
        <w:pStyle w:val="ListParagraph"/>
        <w:numPr>
          <w:ilvl w:val="0"/>
          <w:numId w:val="32"/>
        </w:numPr>
        <w:rPr>
          <w:lang w:val="en-IE"/>
        </w:rPr>
      </w:pPr>
      <w:r w:rsidRPr="00E14ADF">
        <w:rPr>
          <w:lang w:val="en-IE"/>
        </w:rPr>
        <w:t>I should be able to input my interests, travel dates, and any specific requirements, allowing the system to suggest a personalized itinerary.</w:t>
      </w:r>
    </w:p>
    <w:p w14:paraId="302BA38A" w14:textId="7E1FFCA1" w:rsidR="00E14ADF" w:rsidRPr="00304683" w:rsidRDefault="00E14ADF" w:rsidP="00304683">
      <w:pPr>
        <w:pStyle w:val="ListParagraph"/>
        <w:numPr>
          <w:ilvl w:val="0"/>
          <w:numId w:val="32"/>
        </w:numPr>
        <w:rPr>
          <w:lang w:val="en-IE"/>
        </w:rPr>
      </w:pPr>
      <w:r w:rsidRPr="00E14ADF">
        <w:rPr>
          <w:lang w:val="en-IE"/>
        </w:rPr>
        <w:t>I want the option to modify the auto-generated itinerary to better suit my preferences.</w:t>
      </w:r>
    </w:p>
    <w:p w14:paraId="03A85E3F" w14:textId="77777777" w:rsidR="00E14ADF" w:rsidRPr="00E14ADF" w:rsidRDefault="00E14ADF" w:rsidP="00E14ADF">
      <w:pPr>
        <w:rPr>
          <w:lang w:val="en-IE"/>
        </w:rPr>
      </w:pPr>
    </w:p>
    <w:sectPr w:rsidR="00E14ADF" w:rsidRPr="00E1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31F85"/>
    <w:multiLevelType w:val="hybridMultilevel"/>
    <w:tmpl w:val="D6ECD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F5518E"/>
    <w:multiLevelType w:val="hybridMultilevel"/>
    <w:tmpl w:val="E3445A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E66090A"/>
    <w:multiLevelType w:val="hybridMultilevel"/>
    <w:tmpl w:val="CAF0D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010A7"/>
    <w:multiLevelType w:val="hybridMultilevel"/>
    <w:tmpl w:val="184C9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5806B2"/>
    <w:multiLevelType w:val="hybridMultilevel"/>
    <w:tmpl w:val="17B00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5643095"/>
    <w:multiLevelType w:val="hybridMultilevel"/>
    <w:tmpl w:val="112C34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CFD135E"/>
    <w:multiLevelType w:val="hybridMultilevel"/>
    <w:tmpl w:val="7CC8AA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1263F"/>
    <w:multiLevelType w:val="hybridMultilevel"/>
    <w:tmpl w:val="BEF8D1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B18E8"/>
    <w:multiLevelType w:val="hybridMultilevel"/>
    <w:tmpl w:val="828217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1032538">
    <w:abstractNumId w:val="25"/>
  </w:num>
  <w:num w:numId="2" w16cid:durableId="1275752862">
    <w:abstractNumId w:val="14"/>
  </w:num>
  <w:num w:numId="3" w16cid:durableId="1408919426">
    <w:abstractNumId w:val="11"/>
  </w:num>
  <w:num w:numId="4" w16cid:durableId="1154906543">
    <w:abstractNumId w:val="28"/>
  </w:num>
  <w:num w:numId="5" w16cid:durableId="1838038468">
    <w:abstractNumId w:val="16"/>
  </w:num>
  <w:num w:numId="6" w16cid:durableId="1981837335">
    <w:abstractNumId w:val="20"/>
  </w:num>
  <w:num w:numId="7" w16cid:durableId="1570186633">
    <w:abstractNumId w:val="23"/>
  </w:num>
  <w:num w:numId="8" w16cid:durableId="1869680727">
    <w:abstractNumId w:val="9"/>
  </w:num>
  <w:num w:numId="9" w16cid:durableId="75827009">
    <w:abstractNumId w:val="7"/>
  </w:num>
  <w:num w:numId="10" w16cid:durableId="2109814285">
    <w:abstractNumId w:val="6"/>
  </w:num>
  <w:num w:numId="11" w16cid:durableId="27295379">
    <w:abstractNumId w:val="5"/>
  </w:num>
  <w:num w:numId="12" w16cid:durableId="29107881">
    <w:abstractNumId w:val="4"/>
  </w:num>
  <w:num w:numId="13" w16cid:durableId="697967736">
    <w:abstractNumId w:val="8"/>
  </w:num>
  <w:num w:numId="14" w16cid:durableId="648290622">
    <w:abstractNumId w:val="3"/>
  </w:num>
  <w:num w:numId="15" w16cid:durableId="1860192268">
    <w:abstractNumId w:val="2"/>
  </w:num>
  <w:num w:numId="16" w16cid:durableId="1870992560">
    <w:abstractNumId w:val="1"/>
  </w:num>
  <w:num w:numId="17" w16cid:durableId="506558020">
    <w:abstractNumId w:val="0"/>
  </w:num>
  <w:num w:numId="18" w16cid:durableId="496115447">
    <w:abstractNumId w:val="17"/>
  </w:num>
  <w:num w:numId="19" w16cid:durableId="1891378460">
    <w:abstractNumId w:val="18"/>
  </w:num>
  <w:num w:numId="20" w16cid:durableId="1929072320">
    <w:abstractNumId w:val="27"/>
  </w:num>
  <w:num w:numId="21" w16cid:durableId="562452581">
    <w:abstractNumId w:val="21"/>
  </w:num>
  <w:num w:numId="22" w16cid:durableId="782919255">
    <w:abstractNumId w:val="13"/>
  </w:num>
  <w:num w:numId="23" w16cid:durableId="1968585801">
    <w:abstractNumId w:val="31"/>
  </w:num>
  <w:num w:numId="24" w16cid:durableId="888036305">
    <w:abstractNumId w:val="19"/>
  </w:num>
  <w:num w:numId="25" w16cid:durableId="639578754">
    <w:abstractNumId w:val="24"/>
  </w:num>
  <w:num w:numId="26" w16cid:durableId="437216758">
    <w:abstractNumId w:val="29"/>
  </w:num>
  <w:num w:numId="27" w16cid:durableId="1352798748">
    <w:abstractNumId w:val="26"/>
  </w:num>
  <w:num w:numId="28" w16cid:durableId="1382628771">
    <w:abstractNumId w:val="22"/>
  </w:num>
  <w:num w:numId="29" w16cid:durableId="252855894">
    <w:abstractNumId w:val="15"/>
  </w:num>
  <w:num w:numId="30" w16cid:durableId="504174763">
    <w:abstractNumId w:val="10"/>
  </w:num>
  <w:num w:numId="31" w16cid:durableId="1639457169">
    <w:abstractNumId w:val="30"/>
  </w:num>
  <w:num w:numId="32" w16cid:durableId="348144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DF"/>
    <w:rsid w:val="00304683"/>
    <w:rsid w:val="00645252"/>
    <w:rsid w:val="006D3D74"/>
    <w:rsid w:val="0083569A"/>
    <w:rsid w:val="00A9204E"/>
    <w:rsid w:val="00E1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4A76"/>
  <w15:chartTrackingRefBased/>
  <w15:docId w15:val="{5ACCFC77-F4CE-4361-8F32-2902AC5A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1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ed\AppData\Local\Microsoft\Office\16.0\DTS\en-IE%7b2EE715E2-26D0-48AB-A5EF-C1EFB1D57946%7d\%7bF4A23F22-EEF3-481A-A46B-C34155A17CC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{F4A23F22-EEF3-481A-A46B-C34155A17CCC}tf02786999_win32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</dc:creator>
  <cp:keywords/>
  <dc:description/>
  <cp:lastModifiedBy>Benedict Chukwubuikem Benson</cp:lastModifiedBy>
  <cp:revision>2</cp:revision>
  <dcterms:created xsi:type="dcterms:W3CDTF">2023-11-21T22:38:00Z</dcterms:created>
  <dcterms:modified xsi:type="dcterms:W3CDTF">2023-11-21T22:38:00Z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